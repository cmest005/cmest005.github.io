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64" w:rsidRDefault="004C2D66">
      <w:pPr>
        <w:spacing w:before="9" w:line="100" w:lineRule="exact"/>
        <w:rPr>
          <w:sz w:val="10"/>
          <w:szCs w:val="10"/>
        </w:rPr>
      </w:pPr>
      <w:r>
        <w:pict>
          <v:group id="_x0000_s1036" style="position:absolute;margin-left:1pt;margin-top:0;width:215.75pt;height:800.8pt;z-index:-251661312;mso-position-horizontal-relative:page;mso-position-vertical-relative:page" coordsize="4330,15840">
            <v:shape id="_x0000_s1040" style="position:absolute;width:4320;height:15840" coordsize="4320,15840" path="m,15840r4320,l4320,,,,,15840xe" fillcolor="#bfbfbf [2412]" stroked="f" strokecolor="#666 [1936]" strokeweight="1pt">
              <v:fill color2="#ccc [656]"/>
              <v:shadow on="t" type="perspective" color="#7f7f7f [1601]" opacity=".5" offset="1pt" offset2="-3pt"/>
              <v:path arrowok="t"/>
            </v:shape>
            <v:shape id="_x0000_s1039" style="position:absolute;left:720;top:2439;width:3060;height:0" coordorigin="720,2439" coordsize="3060,0" path="m720,2439r3060,e" filled="f" strokeweight="1pt">
              <v:path arrowok="t"/>
            </v:shape>
            <v:shape id="_x0000_s1038" style="position:absolute;left:720;top:5675;width:3060;height:0" coordorigin="720,5675" coordsize="3060,0" path="m720,5675r3060,e" filled="f" strokeweight="1pt">
              <v:path arrowok="t"/>
            </v:shape>
            <v:shape id="_x0000_s1037" style="position:absolute;left:720;top:10859;width:3060;height:0" coordorigin="720,10859" coordsize="3060,0" path="m720,10859r3060,e" filled="f" strokeweight="1pt">
              <v:path arrowok="t"/>
            </v:shape>
            <w10:wrap anchorx="page" anchory="page"/>
          </v:group>
        </w:pict>
      </w:r>
    </w:p>
    <w:p w:rsidR="00E84B64" w:rsidRPr="00962009" w:rsidRDefault="00962009">
      <w:pPr>
        <w:ind w:left="100"/>
        <w:rPr>
          <w:rFonts w:ascii="Arial" w:eastAsia="Arial" w:hAnsi="Arial" w:cs="Arial"/>
          <w:sz w:val="38"/>
          <w:szCs w:val="38"/>
        </w:rPr>
      </w:pPr>
      <w:r w:rsidRPr="00962009">
        <w:rPr>
          <w:rFonts w:ascii="Arial" w:eastAsia="Arial" w:hAnsi="Arial" w:cs="Arial"/>
          <w:b/>
          <w:sz w:val="38"/>
          <w:szCs w:val="38"/>
        </w:rPr>
        <w:t>Carlos A. Mestre</w:t>
      </w:r>
    </w:p>
    <w:p w:rsidR="00E84B64" w:rsidRDefault="00E84B64">
      <w:pPr>
        <w:spacing w:before="47"/>
        <w:ind w:left="100"/>
        <w:rPr>
          <w:rFonts w:ascii="Arial" w:eastAsia="Arial" w:hAnsi="Arial" w:cs="Arial"/>
        </w:rPr>
      </w:pPr>
    </w:p>
    <w:p w:rsidR="00E84B64" w:rsidRDefault="00E84B64">
      <w:pPr>
        <w:spacing w:line="200" w:lineRule="exact"/>
      </w:pPr>
    </w:p>
    <w:p w:rsidR="00E84B64" w:rsidRDefault="00E84B64">
      <w:pPr>
        <w:spacing w:line="200" w:lineRule="exact"/>
      </w:pPr>
    </w:p>
    <w:p w:rsidR="00E84B64" w:rsidRDefault="00E84B64">
      <w:pPr>
        <w:spacing w:before="15" w:line="240" w:lineRule="exact"/>
        <w:rPr>
          <w:sz w:val="24"/>
          <w:szCs w:val="24"/>
        </w:rPr>
      </w:pPr>
    </w:p>
    <w:p w:rsidR="00E84B64" w:rsidRDefault="00962009">
      <w:pPr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Data</w:t>
      </w:r>
    </w:p>
    <w:p w:rsidR="00E84B64" w:rsidRDefault="00E84B64">
      <w:pPr>
        <w:spacing w:before="4" w:line="100" w:lineRule="exact"/>
        <w:rPr>
          <w:sz w:val="11"/>
          <w:szCs w:val="11"/>
        </w:rPr>
      </w:pPr>
    </w:p>
    <w:p w:rsidR="00C26E12" w:rsidRDefault="00C26E12">
      <w:pPr>
        <w:ind w:left="100"/>
        <w:rPr>
          <w:rFonts w:ascii="Arial" w:eastAsia="Arial" w:hAnsi="Arial" w:cs="Arial"/>
          <w:b/>
          <w:sz w:val="22"/>
          <w:szCs w:val="22"/>
        </w:rPr>
      </w:pPr>
    </w:p>
    <w:p w:rsidR="00E84B64" w:rsidRDefault="00962009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Phone</w:t>
      </w:r>
    </w:p>
    <w:p w:rsidR="00E84B64" w:rsidRDefault="00962009">
      <w:pPr>
        <w:spacing w:before="5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305.588.6064</w:t>
      </w:r>
    </w:p>
    <w:p w:rsidR="00E84B64" w:rsidRDefault="00E84B64">
      <w:pPr>
        <w:spacing w:before="1" w:line="120" w:lineRule="exact"/>
        <w:rPr>
          <w:sz w:val="13"/>
          <w:szCs w:val="13"/>
        </w:rPr>
      </w:pPr>
    </w:p>
    <w:p w:rsidR="00E84B64" w:rsidRDefault="00E84B64">
      <w:pPr>
        <w:spacing w:line="200" w:lineRule="exact"/>
      </w:pPr>
    </w:p>
    <w:p w:rsidR="00E84B64" w:rsidRDefault="00962009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E-mail</w:t>
      </w:r>
    </w:p>
    <w:p w:rsidR="00E84B64" w:rsidRDefault="00962009">
      <w:pPr>
        <w:spacing w:line="24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cmest005@gmail.com</w:t>
      </w:r>
    </w:p>
    <w:p w:rsidR="00E84B64" w:rsidRDefault="00E84B64">
      <w:pPr>
        <w:spacing w:before="2" w:line="120" w:lineRule="exact"/>
        <w:rPr>
          <w:sz w:val="12"/>
          <w:szCs w:val="12"/>
        </w:rPr>
      </w:pPr>
    </w:p>
    <w:p w:rsidR="00E84B64" w:rsidRDefault="00E84B64">
      <w:pPr>
        <w:spacing w:line="200" w:lineRule="exact"/>
      </w:pPr>
    </w:p>
    <w:p w:rsidR="00E84B64" w:rsidRDefault="00962009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Web</w:t>
      </w:r>
    </w:p>
    <w:p w:rsidR="00E84B64" w:rsidRDefault="00962009">
      <w:pPr>
        <w:spacing w:line="24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https://cmest005.github.io/</w:t>
      </w:r>
    </w:p>
    <w:p w:rsidR="00E84B64" w:rsidRDefault="00E84B64">
      <w:pPr>
        <w:spacing w:line="200" w:lineRule="exact"/>
      </w:pPr>
    </w:p>
    <w:p w:rsidR="00E84B64" w:rsidRDefault="00E84B64">
      <w:pPr>
        <w:spacing w:line="200" w:lineRule="exact"/>
      </w:pPr>
    </w:p>
    <w:p w:rsidR="00962009" w:rsidRDefault="00962009">
      <w:pPr>
        <w:spacing w:line="357" w:lineRule="auto"/>
        <w:ind w:left="100" w:right="155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Key Skills</w:t>
      </w:r>
    </w:p>
    <w:p w:rsidR="00C26E12" w:rsidRDefault="00C26E12">
      <w:pPr>
        <w:spacing w:line="357" w:lineRule="auto"/>
        <w:ind w:left="100" w:right="1559"/>
        <w:rPr>
          <w:rFonts w:ascii="Arial" w:eastAsia="Arial" w:hAnsi="Arial" w:cs="Arial"/>
        </w:rPr>
      </w:pPr>
    </w:p>
    <w:p w:rsidR="00E84B64" w:rsidRDefault="00962009">
      <w:pPr>
        <w:spacing w:line="357" w:lineRule="auto"/>
        <w:ind w:left="100" w:right="15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Problem Solving Detail Oriented</w:t>
      </w:r>
    </w:p>
    <w:p w:rsidR="007E368B" w:rsidRDefault="00962009">
      <w:pPr>
        <w:spacing w:before="20" w:line="375" w:lineRule="auto"/>
        <w:ind w:left="100" w:right="3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Quick Learner </w:t>
      </w:r>
    </w:p>
    <w:p w:rsidR="00E84B64" w:rsidRDefault="00962009">
      <w:pPr>
        <w:spacing w:before="20" w:line="375" w:lineRule="auto"/>
        <w:ind w:left="100" w:right="3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Analytical Thinking Experienced Project Lead Object-oriented Programming Database Management</w:t>
      </w:r>
    </w:p>
    <w:p w:rsidR="00E84B64" w:rsidRDefault="00962009">
      <w:pPr>
        <w:spacing w:before="3"/>
        <w:ind w:left="100" w:right="-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Development Life Cycles</w:t>
      </w:r>
    </w:p>
    <w:p w:rsidR="00E84B64" w:rsidRDefault="00E84B64">
      <w:pPr>
        <w:spacing w:line="120" w:lineRule="exact"/>
        <w:rPr>
          <w:sz w:val="13"/>
          <w:szCs w:val="13"/>
        </w:rPr>
      </w:pPr>
    </w:p>
    <w:p w:rsidR="008707FD" w:rsidRDefault="00962009">
      <w:pPr>
        <w:spacing w:line="375" w:lineRule="auto"/>
        <w:ind w:left="100" w:right="5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Software Testing </w:t>
      </w:r>
    </w:p>
    <w:p w:rsidR="007E368B" w:rsidRDefault="00962009">
      <w:pPr>
        <w:spacing w:line="375" w:lineRule="auto"/>
        <w:ind w:left="100" w:right="5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 Querying</w:t>
      </w:r>
    </w:p>
    <w:p w:rsidR="00E84B64" w:rsidRDefault="00962009">
      <w:pPr>
        <w:spacing w:line="375" w:lineRule="auto"/>
        <w:ind w:left="100" w:right="5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Exceptional</w:t>
      </w:r>
      <w:r w:rsidR="007E368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Communication</w:t>
      </w:r>
    </w:p>
    <w:p w:rsidR="00E84B64" w:rsidRDefault="00E84B64">
      <w:pPr>
        <w:spacing w:before="9" w:line="140" w:lineRule="exact"/>
        <w:rPr>
          <w:sz w:val="14"/>
          <w:szCs w:val="14"/>
        </w:rPr>
      </w:pPr>
    </w:p>
    <w:p w:rsidR="00E84B64" w:rsidRDefault="00E84B64">
      <w:pPr>
        <w:spacing w:line="200" w:lineRule="exact"/>
      </w:pPr>
    </w:p>
    <w:p w:rsidR="00E84B64" w:rsidRDefault="00E84B64">
      <w:pPr>
        <w:spacing w:line="200" w:lineRule="exact"/>
      </w:pPr>
    </w:p>
    <w:p w:rsidR="00962009" w:rsidRDefault="00962009">
      <w:pPr>
        <w:ind w:left="10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Languages</w:t>
      </w:r>
    </w:p>
    <w:p w:rsidR="00AA3338" w:rsidRDefault="00AA3338">
      <w:pPr>
        <w:ind w:left="100"/>
        <w:rPr>
          <w:rFonts w:ascii="Arial" w:eastAsia="Arial" w:hAnsi="Arial" w:cs="Arial"/>
          <w:b/>
          <w:sz w:val="28"/>
          <w:szCs w:val="28"/>
        </w:rPr>
      </w:pPr>
    </w:p>
    <w:p w:rsidR="00E84B64" w:rsidRDefault="00962009" w:rsidP="00C26E12">
      <w:pPr>
        <w:ind w:firstLine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English</w:t>
      </w:r>
    </w:p>
    <w:p w:rsidR="00E84B64" w:rsidRDefault="00962009">
      <w:pPr>
        <w:spacing w:before="7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Spanish</w:t>
      </w:r>
    </w:p>
    <w:p w:rsidR="00E84B64" w:rsidRDefault="00962009">
      <w:pPr>
        <w:spacing w:before="74" w:line="250" w:lineRule="auto"/>
        <w:ind w:right="82"/>
        <w:jc w:val="both"/>
        <w:rPr>
          <w:rFonts w:ascii="Arial" w:eastAsia="Arial" w:hAnsi="Arial" w:cs="Arial"/>
          <w:sz w:val="24"/>
          <w:szCs w:val="24"/>
        </w:rPr>
      </w:pPr>
      <w:r>
        <w:br w:type="column"/>
      </w:r>
      <w:r w:rsidR="005814AF">
        <w:rPr>
          <w:rFonts w:ascii="Arial" w:eastAsia="Arial" w:hAnsi="Arial" w:cs="Arial"/>
          <w:sz w:val="24"/>
          <w:szCs w:val="24"/>
        </w:rPr>
        <w:t xml:space="preserve">Seeking </w:t>
      </w:r>
      <w:r w:rsidR="007E368B">
        <w:rPr>
          <w:rFonts w:ascii="Arial" w:eastAsia="Arial" w:hAnsi="Arial" w:cs="Arial"/>
          <w:sz w:val="24"/>
          <w:szCs w:val="24"/>
        </w:rPr>
        <w:t xml:space="preserve">a </w:t>
      </w:r>
      <w:r w:rsidR="00C26E12" w:rsidRPr="00C26E12">
        <w:rPr>
          <w:rFonts w:ascii="Arial" w:eastAsia="Arial" w:hAnsi="Arial" w:cs="Arial"/>
          <w:sz w:val="24"/>
          <w:szCs w:val="24"/>
        </w:rPr>
        <w:t>position within an organization wh</w:t>
      </w:r>
      <w:r w:rsidR="004C2D66">
        <w:rPr>
          <w:rFonts w:ascii="Arial" w:eastAsia="Arial" w:hAnsi="Arial" w:cs="Arial"/>
          <w:sz w:val="24"/>
          <w:szCs w:val="24"/>
        </w:rPr>
        <w:t>ere</w:t>
      </w:r>
      <w:bookmarkStart w:id="0" w:name="_GoBack"/>
      <w:bookmarkEnd w:id="0"/>
      <w:r w:rsidR="00C26E12" w:rsidRPr="00C26E12">
        <w:rPr>
          <w:rFonts w:ascii="Arial" w:eastAsia="Arial" w:hAnsi="Arial" w:cs="Arial"/>
          <w:sz w:val="24"/>
          <w:szCs w:val="24"/>
        </w:rPr>
        <w:t xml:space="preserve"> I can utilize my technical skills, educational background, and business experience.  I aspire to be a key part of my company by furthering my knowledge in this field.</w:t>
      </w:r>
    </w:p>
    <w:p w:rsidR="00F05D9E" w:rsidRDefault="00F05D9E" w:rsidP="00962009">
      <w:pPr>
        <w:spacing w:before="7" w:line="240" w:lineRule="exact"/>
        <w:rPr>
          <w:sz w:val="24"/>
          <w:szCs w:val="24"/>
        </w:rPr>
      </w:pPr>
    </w:p>
    <w:p w:rsidR="00962009" w:rsidRDefault="00962009" w:rsidP="00962009">
      <w:pPr>
        <w:spacing w:before="7"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</w:t>
      </w:r>
    </w:p>
    <w:p w:rsidR="00962009" w:rsidRPr="00962009" w:rsidRDefault="00962009" w:rsidP="00962009">
      <w:pPr>
        <w:rPr>
          <w:rFonts w:ascii="Arial" w:eastAsia="Arial" w:hAnsi="Arial" w:cs="Arial"/>
          <w:b/>
          <w:sz w:val="24"/>
          <w:szCs w:val="24"/>
        </w:rPr>
      </w:pPr>
      <w:r w:rsidRPr="00962009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3035935</wp:posOffset>
                </wp:positionH>
                <wp:positionV relativeFrom="paragraph">
                  <wp:posOffset>180340</wp:posOffset>
                </wp:positionV>
                <wp:extent cx="4279265" cy="0"/>
                <wp:effectExtent l="6985" t="8890" r="952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0"/>
                          <a:chOff x="4781" y="284"/>
                          <a:chExt cx="6739" cy="0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4781" y="284"/>
                            <a:ext cx="6739" cy="0"/>
                          </a:xfrm>
                          <a:custGeom>
                            <a:avLst/>
                            <a:gdLst>
                              <a:gd name="T0" fmla="+- 0 4781 4781"/>
                              <a:gd name="T1" fmla="*/ T0 w 6739"/>
                              <a:gd name="T2" fmla="+- 0 11520 4781"/>
                              <a:gd name="T3" fmla="*/ T2 w 67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39">
                                <a:moveTo>
                                  <a:pt x="0" y="0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A1F33" id="Group 1" o:spid="_x0000_s1026" style="position:absolute;margin-left:239.05pt;margin-top:14.2pt;width:336.95pt;height:0;z-index:-251654144;mso-position-horizontal-relative:page" coordorigin="4781,284" coordsize="67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">
                <v:shape id="Freeform 18" o:spid="_x0000_s1027" style="position:absolute;left:4781;top:284;width:6739;height:0;visibility:visible;mso-wrap-style:square;v-text-anchor:top" coordsize="6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PiMQA&#10;AADaAAAADwAAAGRycy9kb3ducmV2LnhtbESPQWvCQBSE7wX/w/IKXkrd1IOU6CoaEKrkYmrB4yP7&#10;mqTJvg27q8Z/7wpCj8PMfMMsVoPpxIWcbywr+JgkIIhLqxuuFBy/t++fIHxA1thZJgU38rBajl4W&#10;mGp75QNdilCJCGGfooI6hD6V0pc1GfQT2xNH79c6gyFKV0nt8BrhppPTJJlJgw3HhRp7ymoq2+Js&#10;FGx2mdtn+W7TtsXs53h6y4f1X67U+HVYz0EEGsJ/+Nn+0gqm8LgSb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z4jEAAAA2gAAAA8AAAAAAAAAAAAAAAAAmAIAAGRycy9k&#10;b3ducmV2LnhtbFBLBQYAAAAABAAEAPUAAACJAwAAAAA=&#10;" path="m,l6739,e" filled="f" strokeweight="1pt">
                  <v:path arrowok="t" o:connecttype="custom" o:connectlocs="0,0;6739,0" o:connectangles="0,0"/>
                </v:shape>
                <w10:wrap anchorx="page"/>
              </v:group>
            </w:pict>
          </mc:Fallback>
        </mc:AlternateContent>
      </w:r>
      <w:r w:rsidRPr="00962009">
        <w:rPr>
          <w:rFonts w:ascii="Arial" w:hAnsi="Arial" w:cs="Arial"/>
          <w:b/>
          <w:noProof/>
          <w:sz w:val="24"/>
          <w:szCs w:val="24"/>
        </w:rPr>
        <w:t>Qualifications</w:t>
      </w:r>
    </w:p>
    <w:p w:rsidR="00085CCE" w:rsidRDefault="00085CCE" w:rsidP="00962009">
      <w:pPr>
        <w:tabs>
          <w:tab w:val="left" w:pos="6720"/>
        </w:tabs>
        <w:rPr>
          <w:rFonts w:ascii="Arial" w:eastAsia="Arial" w:hAnsi="Arial" w:cs="Arial"/>
          <w:b/>
          <w:sz w:val="22"/>
          <w:szCs w:val="22"/>
        </w:rPr>
      </w:pPr>
    </w:p>
    <w:p w:rsidR="00E84B64" w:rsidRPr="00962009" w:rsidRDefault="00962009" w:rsidP="00962009">
      <w:pPr>
        <w:tabs>
          <w:tab w:val="left" w:pos="67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2"/>
          <w:szCs w:val="22"/>
        </w:rPr>
        <w:t>Programming Languages</w:t>
      </w:r>
    </w:p>
    <w:p w:rsidR="00E84B64" w:rsidRDefault="00AD7B7E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Proficient</w:t>
      </w:r>
      <w:r w:rsidR="00962009">
        <w:rPr>
          <w:rFonts w:ascii="Arial" w:eastAsia="Arial" w:hAnsi="Arial" w:cs="Arial"/>
          <w:sz w:val="22"/>
          <w:szCs w:val="22"/>
        </w:rPr>
        <w:t>: Java and SQL</w:t>
      </w:r>
    </w:p>
    <w:p w:rsidR="00E84B64" w:rsidRDefault="00AD7B7E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Solid Understanding</w:t>
      </w:r>
      <w:r w:rsidR="00962009">
        <w:rPr>
          <w:rFonts w:ascii="Arial" w:eastAsia="Arial" w:hAnsi="Arial" w:cs="Arial"/>
          <w:sz w:val="22"/>
          <w:szCs w:val="22"/>
        </w:rPr>
        <w:t>: C, C++, C#, HTML, CSS, JavaScript</w:t>
      </w:r>
    </w:p>
    <w:p w:rsidR="00E84B64" w:rsidRDefault="00E84B64">
      <w:pPr>
        <w:spacing w:before="1" w:line="160" w:lineRule="exact"/>
        <w:rPr>
          <w:sz w:val="17"/>
          <w:szCs w:val="17"/>
        </w:rPr>
      </w:pPr>
    </w:p>
    <w:p w:rsidR="00E84B64" w:rsidRDefault="009620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</w:t>
      </w:r>
    </w:p>
    <w:p w:rsidR="00E84B64" w:rsidRDefault="00962009">
      <w:pPr>
        <w:spacing w:before="7" w:line="246" w:lineRule="auto"/>
        <w:ind w:right="22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MS Office        SQL Server Management Studio Net</w:t>
      </w:r>
      <w:r w:rsidR="00C26E12"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eans        IBM Rational Function Tester Eclipse            Visual Studio</w:t>
      </w:r>
    </w:p>
    <w:p w:rsidR="00E84B64" w:rsidRDefault="0096200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MongoDB</w:t>
      </w:r>
    </w:p>
    <w:p w:rsidR="00E84B64" w:rsidRDefault="00962009">
      <w:pPr>
        <w:spacing w:before="7"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</w:t>
      </w:r>
    </w:p>
    <w:p w:rsidR="00E84B64" w:rsidRDefault="004C2D66">
      <w:pPr>
        <w:rPr>
          <w:rFonts w:ascii="Arial" w:eastAsia="Arial" w:hAnsi="Arial" w:cs="Arial"/>
          <w:sz w:val="24"/>
          <w:szCs w:val="24"/>
        </w:rPr>
      </w:pPr>
      <w:r>
        <w:pict>
          <v:group id="_x0000_s1030" style="position:absolute;margin-left:239.05pt;margin-top:14.2pt;width:336.95pt;height:0;z-index:-251659264;mso-position-horizontal-relative:page" coordorigin="4781,284" coordsize="6739,0">
            <v:shape id="_x0000_s1031" style="position:absolute;left:4781;top:284;width:6739;height:0" coordorigin="4781,284" coordsize="6739,0" path="m4781,284r6739,e" filled="f" strokeweight="1pt">
              <v:path arrowok="t"/>
            </v:shape>
            <w10:wrap anchorx="page"/>
          </v:group>
        </w:pict>
      </w:r>
      <w:r w:rsidR="00962009">
        <w:rPr>
          <w:rFonts w:ascii="Arial" w:eastAsia="Arial" w:hAnsi="Arial" w:cs="Arial"/>
          <w:b/>
          <w:sz w:val="24"/>
          <w:szCs w:val="24"/>
        </w:rPr>
        <w:t>Education</w:t>
      </w:r>
    </w:p>
    <w:p w:rsidR="00962009" w:rsidRPr="00085CCE" w:rsidRDefault="00962009">
      <w:pPr>
        <w:spacing w:before="62"/>
        <w:rPr>
          <w:rFonts w:ascii="Arial" w:eastAsia="Arial" w:hAnsi="Arial" w:cs="Arial"/>
          <w:sz w:val="22"/>
          <w:szCs w:val="22"/>
        </w:rPr>
      </w:pPr>
    </w:p>
    <w:p w:rsidR="00085CCE" w:rsidRPr="00085CCE" w:rsidRDefault="00085CCE" w:rsidP="00085CCE">
      <w:pPr>
        <w:spacing w:before="11"/>
        <w:rPr>
          <w:rFonts w:ascii="Arial" w:eastAsia="Arial" w:hAnsi="Arial" w:cs="Arial"/>
          <w:b/>
          <w:sz w:val="22"/>
          <w:szCs w:val="22"/>
        </w:rPr>
      </w:pPr>
      <w:r w:rsidRPr="00085CCE">
        <w:rPr>
          <w:rFonts w:ascii="Arial" w:eastAsia="Arial" w:hAnsi="Arial" w:cs="Arial"/>
          <w:b/>
          <w:sz w:val="22"/>
          <w:szCs w:val="22"/>
        </w:rPr>
        <w:t>Bachelor of Science in Computer Science</w:t>
      </w:r>
    </w:p>
    <w:p w:rsidR="00E84B64" w:rsidRPr="00085CCE" w:rsidRDefault="00962009" w:rsidP="00085CCE">
      <w:pPr>
        <w:spacing w:before="62"/>
        <w:rPr>
          <w:rFonts w:ascii="Arial" w:eastAsia="Arial" w:hAnsi="Arial" w:cs="Arial"/>
          <w:sz w:val="22"/>
          <w:szCs w:val="22"/>
        </w:rPr>
      </w:pPr>
      <w:r w:rsidRPr="00085CCE">
        <w:rPr>
          <w:rFonts w:ascii="Arial" w:eastAsia="Arial" w:hAnsi="Arial" w:cs="Arial"/>
          <w:i/>
          <w:sz w:val="22"/>
          <w:szCs w:val="22"/>
        </w:rPr>
        <w:t xml:space="preserve">Florida International University in Miami, FL             </w:t>
      </w:r>
      <w:r w:rsidR="00A40185">
        <w:rPr>
          <w:rFonts w:ascii="Arial" w:eastAsia="Arial" w:hAnsi="Arial" w:cs="Arial"/>
          <w:i/>
          <w:sz w:val="22"/>
          <w:szCs w:val="22"/>
        </w:rPr>
        <w:t xml:space="preserve">     </w:t>
      </w:r>
      <w:r w:rsidR="002F5F6F">
        <w:rPr>
          <w:rFonts w:ascii="Arial" w:eastAsia="Arial" w:hAnsi="Arial" w:cs="Arial"/>
          <w:i/>
          <w:sz w:val="22"/>
          <w:szCs w:val="22"/>
        </w:rPr>
        <w:t xml:space="preserve">   </w:t>
      </w:r>
      <w:r w:rsidRPr="002F5F6F">
        <w:rPr>
          <w:rFonts w:ascii="Arial" w:eastAsia="Arial" w:hAnsi="Arial" w:cs="Arial"/>
          <w:sz w:val="22"/>
          <w:szCs w:val="22"/>
        </w:rPr>
        <w:t>2013 – 2016</w:t>
      </w:r>
    </w:p>
    <w:p w:rsidR="00E84B64" w:rsidRDefault="00962009" w:rsidP="00085CCE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Dean’s List: Spring of 2016</w:t>
      </w:r>
    </w:p>
    <w:p w:rsidR="00E84B64" w:rsidRDefault="00E84B64" w:rsidP="00085CCE">
      <w:pPr>
        <w:spacing w:before="11"/>
      </w:pPr>
    </w:p>
    <w:p w:rsidR="00085CCE" w:rsidRPr="00085CCE" w:rsidRDefault="00085CCE" w:rsidP="00085CCE">
      <w:pPr>
        <w:spacing w:before="11"/>
        <w:rPr>
          <w:rFonts w:ascii="Arial" w:eastAsia="Arial" w:hAnsi="Arial" w:cs="Arial"/>
          <w:b/>
          <w:sz w:val="22"/>
          <w:szCs w:val="22"/>
        </w:rPr>
      </w:pPr>
      <w:r w:rsidRPr="00085CCE">
        <w:rPr>
          <w:rFonts w:ascii="Arial" w:eastAsia="Arial" w:hAnsi="Arial" w:cs="Arial"/>
          <w:b/>
          <w:sz w:val="22"/>
          <w:szCs w:val="22"/>
        </w:rPr>
        <w:t>Bachelor of Business Administration</w:t>
      </w:r>
    </w:p>
    <w:p w:rsidR="00E84B64" w:rsidRPr="00085CCE" w:rsidRDefault="005C2F0B" w:rsidP="00085CC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University of North Florida</w:t>
      </w:r>
    </w:p>
    <w:p w:rsidR="00E84B64" w:rsidRPr="00085CCE" w:rsidRDefault="00962009" w:rsidP="00085CCE">
      <w:pPr>
        <w:spacing w:before="11"/>
        <w:rPr>
          <w:rFonts w:ascii="Arial" w:eastAsia="Arial" w:hAnsi="Arial" w:cs="Arial"/>
          <w:sz w:val="22"/>
          <w:szCs w:val="22"/>
        </w:rPr>
      </w:pPr>
      <w:proofErr w:type="spellStart"/>
      <w:r w:rsidRPr="00085CCE">
        <w:rPr>
          <w:rFonts w:ascii="Arial" w:eastAsia="Arial" w:hAnsi="Arial" w:cs="Arial"/>
          <w:i/>
          <w:sz w:val="22"/>
          <w:szCs w:val="22"/>
        </w:rPr>
        <w:t>Coggin</w:t>
      </w:r>
      <w:proofErr w:type="spellEnd"/>
      <w:r w:rsidRPr="00085CCE">
        <w:rPr>
          <w:rFonts w:ascii="Arial" w:eastAsia="Arial" w:hAnsi="Arial" w:cs="Arial"/>
          <w:i/>
          <w:sz w:val="22"/>
          <w:szCs w:val="22"/>
        </w:rPr>
        <w:t xml:space="preserve"> College of Business in Jacksonville, FL      </w:t>
      </w:r>
      <w:r w:rsidR="00A40185">
        <w:rPr>
          <w:rFonts w:ascii="Arial" w:eastAsia="Arial" w:hAnsi="Arial" w:cs="Arial"/>
          <w:i/>
          <w:sz w:val="22"/>
          <w:szCs w:val="22"/>
        </w:rPr>
        <w:t xml:space="preserve">        </w:t>
      </w:r>
      <w:r w:rsidRPr="00085CCE">
        <w:rPr>
          <w:rFonts w:ascii="Arial" w:eastAsia="Arial" w:hAnsi="Arial" w:cs="Arial"/>
          <w:i/>
          <w:sz w:val="22"/>
          <w:szCs w:val="22"/>
        </w:rPr>
        <w:t xml:space="preserve">  </w:t>
      </w:r>
      <w:r w:rsidRPr="002F5F6F">
        <w:rPr>
          <w:rFonts w:ascii="Arial" w:eastAsia="Arial" w:hAnsi="Arial" w:cs="Arial"/>
          <w:sz w:val="22"/>
          <w:szCs w:val="22"/>
        </w:rPr>
        <w:t>2006 – 2008</w:t>
      </w:r>
    </w:p>
    <w:p w:rsidR="00E84B64" w:rsidRDefault="00962009" w:rsidP="00085CCE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Dean’s List: Summer and </w:t>
      </w:r>
      <w:proofErr w:type="gramStart"/>
      <w:r>
        <w:rPr>
          <w:rFonts w:ascii="Arial" w:eastAsia="Arial" w:hAnsi="Arial" w:cs="Arial"/>
          <w:sz w:val="22"/>
          <w:szCs w:val="22"/>
        </w:rPr>
        <w:t>Fall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2007</w:t>
      </w:r>
    </w:p>
    <w:p w:rsidR="00E84B64" w:rsidRDefault="00E84B64">
      <w:pPr>
        <w:spacing w:before="7" w:line="120" w:lineRule="exact"/>
        <w:rPr>
          <w:sz w:val="13"/>
          <w:szCs w:val="13"/>
        </w:rPr>
      </w:pPr>
    </w:p>
    <w:p w:rsidR="00E84B64" w:rsidRDefault="00E84B64">
      <w:pPr>
        <w:spacing w:line="200" w:lineRule="exact"/>
      </w:pPr>
    </w:p>
    <w:p w:rsidR="00E84B64" w:rsidRDefault="004C2D66">
      <w:pPr>
        <w:rPr>
          <w:rFonts w:ascii="Arial" w:eastAsia="Arial" w:hAnsi="Arial" w:cs="Arial"/>
          <w:sz w:val="24"/>
          <w:szCs w:val="24"/>
        </w:rPr>
      </w:pPr>
      <w:r>
        <w:pict>
          <v:group id="_x0000_s1028" style="position:absolute;margin-left:239.05pt;margin-top:15.3pt;width:336.95pt;height:0;z-index:-251657216;mso-position-horizontal-relative:page" coordorigin="4781,306" coordsize="6739,0">
            <v:shape id="_x0000_s1029" style="position:absolute;left:4781;top:306;width:6739;height:0" coordorigin="4781,306" coordsize="6739,0" path="m4781,306r6739,e" filled="f" strokeweight="1pt">
              <v:path arrowok="t"/>
            </v:shape>
            <w10:wrap anchorx="page"/>
          </v:group>
        </w:pict>
      </w:r>
      <w:r>
        <w:pict>
          <v:group id="_x0000_s1026" style="position:absolute;margin-left:239.05pt;margin-top:0;width:336.95pt;height:0;z-index:-251656192;mso-position-horizontal-relative:page" coordorigin="4781" coordsize="6739,0">
            <v:shape id="_x0000_s1027" style="position:absolute;left:4781;width:6739;height:0" coordorigin="4781" coordsize="6739,0" path="m4781,r6739,e" filled="f" strokeweight="1pt">
              <v:path arrowok="t"/>
            </v:shape>
            <w10:wrap anchorx="page"/>
          </v:group>
        </w:pict>
      </w:r>
      <w:r w:rsidR="00962009">
        <w:rPr>
          <w:rFonts w:ascii="Arial" w:eastAsia="Arial" w:hAnsi="Arial" w:cs="Arial"/>
          <w:b/>
          <w:sz w:val="24"/>
          <w:szCs w:val="24"/>
        </w:rPr>
        <w:t>Work Experience</w:t>
      </w:r>
    </w:p>
    <w:p w:rsidR="00E84B64" w:rsidRDefault="00E84B64">
      <w:pPr>
        <w:spacing w:before="3" w:line="100" w:lineRule="exact"/>
        <w:rPr>
          <w:sz w:val="10"/>
          <w:szCs w:val="10"/>
        </w:rPr>
      </w:pPr>
    </w:p>
    <w:p w:rsidR="009F43E9" w:rsidRDefault="009F43E9">
      <w:pPr>
        <w:spacing w:line="250" w:lineRule="auto"/>
        <w:ind w:right="84"/>
        <w:rPr>
          <w:rFonts w:ascii="Arial" w:eastAsia="Arial" w:hAnsi="Arial" w:cs="Arial"/>
          <w:b/>
          <w:sz w:val="22"/>
          <w:szCs w:val="22"/>
        </w:rPr>
      </w:pPr>
    </w:p>
    <w:p w:rsidR="00687091" w:rsidRDefault="00962009">
      <w:pPr>
        <w:spacing w:line="250" w:lineRule="auto"/>
        <w:ind w:right="84"/>
        <w:rPr>
          <w:rFonts w:ascii="Arial" w:eastAsia="Arial" w:hAnsi="Arial" w:cs="Arial"/>
          <w:sz w:val="22"/>
          <w:szCs w:val="22"/>
        </w:rPr>
      </w:pPr>
      <w:r w:rsidRPr="00085CCE">
        <w:rPr>
          <w:rFonts w:ascii="Arial" w:eastAsia="Arial" w:hAnsi="Arial" w:cs="Arial"/>
          <w:b/>
          <w:sz w:val="22"/>
          <w:szCs w:val="22"/>
        </w:rPr>
        <w:t xml:space="preserve">Computer Science Tutor                  </w:t>
      </w:r>
      <w:r w:rsidR="00687091">
        <w:rPr>
          <w:rFonts w:ascii="Arial" w:eastAsia="Arial" w:hAnsi="Arial" w:cs="Arial"/>
          <w:b/>
          <w:sz w:val="22"/>
          <w:szCs w:val="22"/>
        </w:rPr>
        <w:t xml:space="preserve">            </w:t>
      </w:r>
      <w:r w:rsidRPr="00085CCE">
        <w:rPr>
          <w:rFonts w:ascii="Arial" w:eastAsia="Arial" w:hAnsi="Arial" w:cs="Arial"/>
          <w:b/>
          <w:sz w:val="22"/>
          <w:szCs w:val="22"/>
        </w:rPr>
        <w:t xml:space="preserve">   </w:t>
      </w:r>
      <w:r w:rsidR="00A40185">
        <w:rPr>
          <w:rFonts w:ascii="Arial" w:eastAsia="Arial" w:hAnsi="Arial" w:cs="Arial"/>
          <w:b/>
          <w:sz w:val="22"/>
          <w:szCs w:val="22"/>
        </w:rPr>
        <w:t xml:space="preserve"> </w:t>
      </w:r>
      <w:r w:rsidRPr="00085CCE">
        <w:rPr>
          <w:rFonts w:ascii="Arial" w:eastAsia="Arial" w:hAnsi="Arial" w:cs="Arial"/>
          <w:b/>
          <w:sz w:val="22"/>
          <w:szCs w:val="22"/>
        </w:rPr>
        <w:t xml:space="preserve">     </w:t>
      </w:r>
      <w:r w:rsidR="00687091">
        <w:rPr>
          <w:rFonts w:ascii="Arial" w:eastAsia="Arial" w:hAnsi="Arial" w:cs="Arial"/>
          <w:b/>
          <w:sz w:val="22"/>
          <w:szCs w:val="22"/>
        </w:rPr>
        <w:t xml:space="preserve"> </w:t>
      </w:r>
      <w:r w:rsidRPr="00085CCE">
        <w:rPr>
          <w:rFonts w:ascii="Arial" w:eastAsia="Arial" w:hAnsi="Arial" w:cs="Arial"/>
          <w:b/>
          <w:sz w:val="22"/>
          <w:szCs w:val="22"/>
        </w:rPr>
        <w:t xml:space="preserve">  </w:t>
      </w:r>
      <w:r w:rsidR="00AA0D4C">
        <w:rPr>
          <w:rFonts w:ascii="Arial" w:eastAsia="Arial" w:hAnsi="Arial" w:cs="Arial"/>
          <w:b/>
          <w:sz w:val="22"/>
          <w:szCs w:val="22"/>
        </w:rPr>
        <w:t xml:space="preserve">  </w:t>
      </w:r>
      <w:r w:rsidRPr="002F5F6F">
        <w:rPr>
          <w:rFonts w:ascii="Arial" w:eastAsia="Arial" w:hAnsi="Arial" w:cs="Arial"/>
          <w:sz w:val="22"/>
          <w:szCs w:val="22"/>
        </w:rPr>
        <w:t>201</w:t>
      </w:r>
      <w:r w:rsidR="00AA0D4C" w:rsidRPr="002F5F6F">
        <w:rPr>
          <w:rFonts w:ascii="Arial" w:eastAsia="Arial" w:hAnsi="Arial" w:cs="Arial"/>
          <w:sz w:val="22"/>
          <w:szCs w:val="22"/>
        </w:rPr>
        <w:t>7</w:t>
      </w:r>
      <w:r w:rsidRPr="002F5F6F">
        <w:rPr>
          <w:rFonts w:ascii="Arial" w:eastAsia="Arial" w:hAnsi="Arial" w:cs="Arial"/>
          <w:sz w:val="22"/>
          <w:szCs w:val="22"/>
        </w:rPr>
        <w:t xml:space="preserve"> – Present</w:t>
      </w:r>
    </w:p>
    <w:p w:rsidR="00687091" w:rsidRDefault="00687091" w:rsidP="00687091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Online</w:t>
      </w:r>
    </w:p>
    <w:p w:rsidR="00E84B64" w:rsidRDefault="00962009">
      <w:pPr>
        <w:spacing w:line="250" w:lineRule="auto"/>
        <w:ind w:right="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 and tutor undergraduate students in the CS program on Programming and Mathematics courses. Provide guidance on course work and projects related to: Java, C++, data structures, discrete math, and various other courses</w:t>
      </w:r>
    </w:p>
    <w:p w:rsidR="00E84B64" w:rsidRDefault="00E84B64">
      <w:pPr>
        <w:spacing w:before="4" w:line="260" w:lineRule="exact"/>
        <w:rPr>
          <w:sz w:val="26"/>
          <w:szCs w:val="26"/>
        </w:rPr>
      </w:pPr>
    </w:p>
    <w:p w:rsidR="00E84B64" w:rsidRPr="002F5F6F" w:rsidRDefault="00962009">
      <w:pPr>
        <w:rPr>
          <w:rFonts w:ascii="Arial" w:eastAsia="Arial" w:hAnsi="Arial" w:cs="Arial"/>
          <w:sz w:val="22"/>
          <w:szCs w:val="22"/>
        </w:rPr>
      </w:pPr>
      <w:r w:rsidRPr="00085CCE">
        <w:rPr>
          <w:rFonts w:ascii="Arial" w:eastAsia="Arial" w:hAnsi="Arial" w:cs="Arial"/>
          <w:b/>
          <w:sz w:val="22"/>
          <w:szCs w:val="22"/>
        </w:rPr>
        <w:t xml:space="preserve">Consultant                                                               </w:t>
      </w:r>
      <w:r w:rsidR="00A40185">
        <w:rPr>
          <w:rFonts w:ascii="Arial" w:eastAsia="Arial" w:hAnsi="Arial" w:cs="Arial"/>
          <w:b/>
          <w:sz w:val="22"/>
          <w:szCs w:val="22"/>
        </w:rPr>
        <w:t xml:space="preserve">   </w:t>
      </w:r>
      <w:r w:rsidR="00AA0D4C">
        <w:rPr>
          <w:rFonts w:ascii="Arial" w:eastAsia="Arial" w:hAnsi="Arial" w:cs="Arial"/>
          <w:b/>
          <w:sz w:val="22"/>
          <w:szCs w:val="22"/>
        </w:rPr>
        <w:t xml:space="preserve">     </w:t>
      </w:r>
      <w:r w:rsidRPr="00085CCE">
        <w:rPr>
          <w:rFonts w:ascii="Arial" w:eastAsia="Arial" w:hAnsi="Arial" w:cs="Arial"/>
          <w:b/>
          <w:sz w:val="22"/>
          <w:szCs w:val="22"/>
        </w:rPr>
        <w:t xml:space="preserve"> </w:t>
      </w:r>
      <w:r w:rsidRPr="002F5F6F">
        <w:rPr>
          <w:rFonts w:ascii="Arial" w:eastAsia="Arial" w:hAnsi="Arial" w:cs="Arial"/>
          <w:sz w:val="22"/>
          <w:szCs w:val="22"/>
        </w:rPr>
        <w:t>2009 – 2013</w:t>
      </w:r>
    </w:p>
    <w:p w:rsidR="00E84B64" w:rsidRDefault="00962009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Miami, Florida</w:t>
      </w:r>
    </w:p>
    <w:p w:rsidR="00E84B64" w:rsidRDefault="00962009">
      <w:pPr>
        <w:spacing w:before="11" w:line="250" w:lineRule="auto"/>
        <w:ind w:right="1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H&amp;T Jewelry </w:t>
      </w:r>
      <w:r>
        <w:rPr>
          <w:rFonts w:ascii="Arial" w:eastAsia="Arial" w:hAnsi="Arial" w:cs="Arial"/>
          <w:sz w:val="22"/>
          <w:szCs w:val="22"/>
        </w:rPr>
        <w:t>- Designed and maintained company website and provided assistance on inventory control, customer service and sales services</w:t>
      </w:r>
    </w:p>
    <w:p w:rsidR="00E84B64" w:rsidRDefault="00E84B64">
      <w:pPr>
        <w:spacing w:line="180" w:lineRule="exact"/>
        <w:rPr>
          <w:sz w:val="18"/>
          <w:szCs w:val="18"/>
        </w:rPr>
      </w:pPr>
    </w:p>
    <w:p w:rsidR="00E84B64" w:rsidRDefault="00962009">
      <w:pPr>
        <w:spacing w:line="250" w:lineRule="auto"/>
        <w:ind w:righ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International Air Transport Association (IATA) </w:t>
      </w:r>
      <w:r>
        <w:rPr>
          <w:rFonts w:ascii="Arial" w:eastAsia="Arial" w:hAnsi="Arial" w:cs="Arial"/>
          <w:sz w:val="22"/>
          <w:szCs w:val="22"/>
        </w:rPr>
        <w:t>- Assisted management on data entry projects related to Air Transport and Logistics</w:t>
      </w:r>
    </w:p>
    <w:p w:rsidR="00E84B64" w:rsidRDefault="00E84B64">
      <w:pPr>
        <w:spacing w:before="4" w:line="260" w:lineRule="exact"/>
        <w:rPr>
          <w:sz w:val="26"/>
          <w:szCs w:val="26"/>
        </w:rPr>
      </w:pPr>
    </w:p>
    <w:p w:rsidR="00E84B64" w:rsidRPr="00AA0D4C" w:rsidRDefault="00962009">
      <w:pPr>
        <w:rPr>
          <w:rFonts w:ascii="Arial" w:eastAsia="Arial" w:hAnsi="Arial" w:cs="Arial"/>
          <w:sz w:val="22"/>
          <w:szCs w:val="22"/>
        </w:rPr>
      </w:pPr>
      <w:r w:rsidRPr="00AA0D4C">
        <w:rPr>
          <w:rFonts w:ascii="Arial" w:eastAsia="Arial" w:hAnsi="Arial" w:cs="Arial"/>
          <w:b/>
          <w:sz w:val="22"/>
          <w:szCs w:val="22"/>
        </w:rPr>
        <w:t>Tools Consultant</w:t>
      </w:r>
      <w:r w:rsidR="00AA0D4C">
        <w:rPr>
          <w:rFonts w:ascii="Arial" w:eastAsia="Arial" w:hAnsi="Arial" w:cs="Arial"/>
          <w:b/>
          <w:sz w:val="22"/>
          <w:szCs w:val="22"/>
        </w:rPr>
        <w:t xml:space="preserve"> - Commission Sales   </w:t>
      </w:r>
      <w:r w:rsidRPr="00AA0D4C">
        <w:rPr>
          <w:rFonts w:ascii="Arial" w:eastAsia="Arial" w:hAnsi="Arial" w:cs="Arial"/>
          <w:b/>
          <w:sz w:val="22"/>
          <w:szCs w:val="22"/>
        </w:rPr>
        <w:t xml:space="preserve">                        </w:t>
      </w:r>
      <w:r w:rsidRPr="002F5F6F">
        <w:rPr>
          <w:rFonts w:ascii="Arial" w:eastAsia="Arial" w:hAnsi="Arial" w:cs="Arial"/>
          <w:sz w:val="22"/>
          <w:szCs w:val="22"/>
        </w:rPr>
        <w:t>2002 – 200</w:t>
      </w:r>
      <w:r w:rsidR="00AA0D4C" w:rsidRPr="002F5F6F">
        <w:rPr>
          <w:rFonts w:ascii="Arial" w:eastAsia="Arial" w:hAnsi="Arial" w:cs="Arial"/>
          <w:sz w:val="22"/>
          <w:szCs w:val="22"/>
        </w:rPr>
        <w:t>5</w:t>
      </w:r>
    </w:p>
    <w:p w:rsidR="00E84B64" w:rsidRDefault="00962009">
      <w:pPr>
        <w:spacing w:before="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Sears, Gainesville, Florida</w:t>
      </w:r>
    </w:p>
    <w:p w:rsidR="00E84B64" w:rsidRDefault="00962009">
      <w:pPr>
        <w:spacing w:before="11" w:line="250" w:lineRule="auto"/>
        <w:ind w:right="1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Cultivated client relationships, increased customer satisfaction and encouraged repeat sales. Assisted management with closing operations, cashiering, registering funds and inventories, trained and developed new hires on sales related functions</w:t>
      </w:r>
    </w:p>
    <w:sectPr w:rsidR="00E84B64">
      <w:type w:val="continuous"/>
      <w:pgSz w:w="12240" w:h="15840"/>
      <w:pgMar w:top="600" w:right="600" w:bottom="280" w:left="620" w:header="720" w:footer="720" w:gutter="0"/>
      <w:cols w:num="2" w:space="720" w:equalWidth="0">
        <w:col w:w="3157" w:space="1004"/>
        <w:col w:w="68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0593A"/>
    <w:multiLevelType w:val="multilevel"/>
    <w:tmpl w:val="A364B4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64"/>
    <w:rsid w:val="00071EF2"/>
    <w:rsid w:val="00085CCE"/>
    <w:rsid w:val="00126DAF"/>
    <w:rsid w:val="002574E1"/>
    <w:rsid w:val="002F5F6F"/>
    <w:rsid w:val="004C2D66"/>
    <w:rsid w:val="005814AF"/>
    <w:rsid w:val="005C2F0B"/>
    <w:rsid w:val="00687091"/>
    <w:rsid w:val="007E368B"/>
    <w:rsid w:val="008707FD"/>
    <w:rsid w:val="00962009"/>
    <w:rsid w:val="009F43E9"/>
    <w:rsid w:val="00A40185"/>
    <w:rsid w:val="00AA0D4C"/>
    <w:rsid w:val="00AA3338"/>
    <w:rsid w:val="00AD7B7E"/>
    <w:rsid w:val="00B34449"/>
    <w:rsid w:val="00C26E12"/>
    <w:rsid w:val="00E84B64"/>
    <w:rsid w:val="00F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3BF5B017-3B75-4ECC-8A70-D99CAD7C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5</cp:revision>
  <dcterms:created xsi:type="dcterms:W3CDTF">2018-05-03T18:32:00Z</dcterms:created>
  <dcterms:modified xsi:type="dcterms:W3CDTF">2018-06-13T21:56:00Z</dcterms:modified>
</cp:coreProperties>
</file>